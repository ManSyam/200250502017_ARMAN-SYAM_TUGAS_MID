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5" w:lineRule="auto" w:line="377"/>
        <w:ind w:left="1685" w:right="1115" w:hanging="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OPO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5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b/>
          <w:spacing w:val="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5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33"/>
      </w:pPr>
      <w:r>
        <w:pict>
          <v:shape type="#_x0000_t75" style="width:205.44pt;height:205.4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96"/>
        <w:ind w:left="588" w:right="3899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 w:lineRule="auto" w:line="398"/>
        <w:ind w:left="588" w:right="271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JURU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397"/>
        <w:ind w:left="2843" w:right="2274"/>
        <w:sectPr>
          <w:pgSz w:w="11920" w:h="16840"/>
          <w:pgMar w:top="1580" w:bottom="280" w:left="1680" w:right="1680"/>
        </w:sectPr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K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99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R</w:t>
      </w:r>
      <w:r>
        <w:rPr>
          <w:rFonts w:cs="Arial" w:hAnsi="Arial" w:eastAsia="Arial" w:ascii="Arial"/>
          <w:b/>
          <w:spacing w:val="4"/>
          <w:w w:val="99"/>
          <w:sz w:val="24"/>
          <w:szCs w:val="24"/>
        </w:rPr>
        <w:t>M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R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2"/>
          <w:w w:val="99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2</w:t>
      </w:r>
      <w:r>
        <w:rPr>
          <w:rFonts w:cs="Arial" w:hAnsi="Arial" w:eastAsia="Arial" w:ascii="Arial"/>
          <w:b/>
          <w:spacing w:val="-1"/>
          <w:w w:val="99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99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392" w:right="2928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N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N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588" w:right="75" w:firstLine="56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588" w:right="77" w:firstLine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588" w:right="76" w:firstLine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ind w:right="226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ind w:right="227"/>
        <w:sectPr>
          <w:pgMar w:header="739" w:footer="0" w:top="960" w:bottom="280" w:left="1680" w:right="1580"/>
          <w:headerReference w:type="default" r:id="rId5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99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845" w:right="3377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2"/>
        <w:ind w:left="588" w:right="91"/>
      </w:pPr>
      <w:r>
        <w:pict>
          <v:group style="position:absolute;margin-left:144.6pt;margin-top:49.1372pt;width:3.12pt;height:0pt;mso-position-horizontal-relative:page;mso-position-vertical-relative:paragraph;z-index:-1567" coordorigin="2892,983" coordsize="62,0">
            <v:shape style="position:absolute;left:2892;top:983;width:62;height:0" coordorigin="2892,983" coordsize="62,0" path="m2892,983l2954,983e" filled="f" stroked="t" strokeweight="0.94pt" strokecolor="#0562C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4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88" w:right="96"/>
      </w:pPr>
      <w:r>
        <w:pict>
          <v:group style="position:absolute;margin-left:144.6pt;margin-top:11.9373pt;width:3.12pt;height:0pt;mso-position-horizontal-relative:page;mso-position-vertical-relative:paragraph;z-index:-1566" coordorigin="2892,239" coordsize="62,0">
            <v:shape style="position:absolute;left:2892;top:239;width:62;height:0" coordorigin="2892,239" coordsize="62,0" path="m2892,239l2954,239e" filled="f" stroked="t" strokeweight="0.94pt" strokecolor="#0562C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onsep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asar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ï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6"/>
        <w:ind w:left="80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88" w:right="96"/>
      </w:pPr>
      <w:r>
        <w:pict>
          <v:group style="position:absolute;margin-left:147.72pt;margin-top:11.9373pt;width:3.12pt;height:0pt;mso-position-horizontal-relative:page;mso-position-vertical-relative:paragraph;z-index:-1565" coordorigin="2954,239" coordsize="62,0">
            <v:shape style="position:absolute;left:2954;top:239;width:62;height:0" coordorigin="2954,239" coordsize="62,0" path="m2954,239l3017,239e" filled="f" stroked="t" strokeweight="0.94pt" strokecolor="#0562C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18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18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18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onsh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4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22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spacing w:val="-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24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asi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25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0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26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88" w:right="96"/>
        <w:sectPr>
          <w:pgMar w:header="739" w:footer="0" w:top="960" w:bottom="280" w:left="1680" w:right="1580"/>
          <w:headerReference w:type="default" r:id="rId6"/>
          <w:pgSz w:w="11920" w:h="16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4157" w:right="3594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3591" w:right="3027"/>
      </w:pPr>
      <w:r>
        <w:rPr>
          <w:rFonts w:cs="Arial" w:hAnsi="Arial" w:eastAsia="Arial" w:ascii="Arial"/>
          <w:b/>
          <w:spacing w:val="1"/>
          <w:position w:val="-1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99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99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99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99"/>
          <w:position w:val="-1"/>
          <w:sz w:val="24"/>
          <w:szCs w:val="24"/>
        </w:rPr>
        <w:t>H</w:t>
      </w:r>
      <w:r>
        <w:rPr>
          <w:rFonts w:cs="Arial" w:hAnsi="Arial" w:eastAsia="Arial" w:ascii="Arial"/>
          <w:b/>
          <w:spacing w:val="0"/>
          <w:w w:val="99"/>
          <w:position w:val="-1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4"/>
          <w:w w:val="99"/>
          <w:position w:val="-1"/>
          <w:sz w:val="24"/>
          <w:szCs w:val="24"/>
        </w:rPr>
        <w:t>U</w:t>
      </w:r>
      <w:r>
        <w:rPr>
          <w:rFonts w:cs="Arial" w:hAnsi="Arial" w:eastAsia="Arial" w:ascii="Arial"/>
          <w:b/>
          <w:spacing w:val="-5"/>
          <w:w w:val="99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87" w:firstLine="56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99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87" w:firstLine="569"/>
        <w:sectPr>
          <w:pgMar w:header="0" w:footer="0" w:top="1580" w:bottom="280" w:left="1680" w:right="1680"/>
          <w:headerReference w:type="default" r:id="rId7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154"/>
      </w:pP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FF000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168" w:firstLine="56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167" w:firstLine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i: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2290" w:right="167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2290" w:right="165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2290" w:right="165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  <w:sectPr>
          <w:pgNumType w:start="5"/>
          <w:pgMar w:header="739" w:footer="0" w:top="960" w:bottom="280" w:left="1680" w:right="1600"/>
          <w:headerReference w:type="default" r:id="rId8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480"/>
        <w:ind w:left="2290" w:right="16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1"/>
        <w:ind w:left="2290" w:right="170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6" w:lineRule="auto" w:line="480"/>
        <w:ind w:left="2290" w:right="170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2290" w:right="170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2290" w:right="169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" w:lineRule="auto" w:line="480"/>
        <w:ind w:left="2290" w:right="168" w:hanging="56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  <w:sectPr>
          <w:pgMar w:header="739" w:footer="0" w:top="960" w:bottom="280" w:left="1680" w:right="1600"/>
          <w:pgSz w:w="11920" w:h="16840"/>
        </w:sectPr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80"/>
        <w:ind w:left="2714" w:right="170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90"/>
        <w:sectPr>
          <w:pgMar w:header="739" w:footer="0" w:top="960" w:bottom="280" w:left="1680" w:right="1600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2714" w:right="1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8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80"/>
        <w:ind w:left="2714" w:right="16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70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80"/>
        <w:ind w:left="2714" w:right="166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67" w:hanging="425"/>
        <w:sectPr>
          <w:pgMar w:header="739" w:footer="0" w:top="960" w:bottom="280" w:left="1680" w:right="1600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71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28" w:right="77" w:firstLine="593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6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6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6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1128" w:right="76" w:firstLine="540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154" w:right="188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77"/>
        <w:ind w:left="2714" w:right="190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10" w:lineRule="auto" w:line="480"/>
        <w:ind w:left="2714" w:right="18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8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87" w:hanging="425"/>
        <w:sectPr>
          <w:pgNumType w:start="10"/>
          <w:pgMar w:header="739" w:footer="0" w:top="960" w:bottom="280" w:left="1680" w:right="1580"/>
          <w:headerReference w:type="default" r:id="rId9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29" w:lineRule="auto" w:line="480"/>
        <w:ind w:left="2714" w:right="18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80"/>
        <w:ind w:left="2714" w:right="186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8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88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lineRule="auto" w:line="480"/>
        <w:ind w:left="2714" w:right="187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90" w:hanging="425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72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90"/>
        <w:sectPr>
          <w:pgMar w:header="739" w:footer="0" w:top="960" w:bottom="280" w:left="1680" w:right="1580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2714" w:right="18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2700" w:val="left"/>
        </w:tabs>
        <w:jc w:val="both"/>
        <w:spacing w:before="8" w:lineRule="auto" w:line="480"/>
        <w:ind w:left="2714" w:right="187" w:hanging="425"/>
        <w:sectPr>
          <w:pgMar w:header="739" w:footer="0" w:top="960" w:bottom="280" w:left="1680" w:right="1580"/>
          <w:pgSz w:w="11920" w:h="1684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auto" w:line="619"/>
        <w:ind w:left="3462" w:right="2996" w:hanging="2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99"/>
          <w:sz w:val="24"/>
          <w:szCs w:val="24"/>
        </w:rPr>
        <w:t>N</w:t>
      </w:r>
      <w:r>
        <w:rPr>
          <w:rFonts w:cs="Arial" w:hAnsi="Arial" w:eastAsia="Arial" w:ascii="Arial"/>
          <w:b/>
          <w:spacing w:val="4"/>
          <w:w w:val="99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5" w:firstLine="42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4" w:firstLine="427"/>
        <w:sectPr>
          <w:pgMar w:header="0" w:footer="0" w:top="1580" w:bottom="280" w:left="1680" w:right="1580"/>
          <w:headerReference w:type="default" r:id="rId10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1154" w:right="7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79"/>
        <w:ind w:left="1154" w:right="77" w:firstLine="42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/>
        <w:ind w:left="1154" w:right="3330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582" w:right="74" w:firstLine="42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582" w:right="77" w:firstLine="42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 w:lineRule="auto" w:line="480"/>
        <w:ind w:left="1582" w:right="7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99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99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99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 w:lineRule="auto" w:line="480"/>
        <w:ind w:left="2006" w:right="76" w:hanging="425"/>
        <w:sectPr>
          <w:pgNumType w:start="14"/>
          <w:pgMar w:header="739" w:footer="0" w:top="960" w:bottom="280" w:left="1680" w:right="1580"/>
          <w:headerReference w:type="default" r:id="rId11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154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582" w:right="75" w:firstLine="42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2006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582" w:right="22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 w:lineRule="auto" w:line="480"/>
        <w:ind w:left="1582" w:right="208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58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582" w:right="2606"/>
      </w:pP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58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6" w:firstLine="427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480"/>
        <w:ind w:left="1154" w:right="7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582" w:right="77" w:hanging="42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 w:lineRule="auto" w:line="480"/>
        <w:ind w:left="1582" w:right="75" w:hanging="42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 w:lineRule="auto" w:line="480"/>
        <w:ind w:left="1582" w:right="77" w:hanging="42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5" w:firstLine="42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5" w:firstLine="427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1154" w:right="7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ï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5224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79"/>
        <w:ind w:left="1154" w:right="74" w:firstLine="42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ï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ï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7" w:firstLine="42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ï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5" w:firstLine="427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auto" w:line="619"/>
        <w:ind w:left="3675" w:right="3211" w:hanging="1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99"/>
          <w:sz w:val="24"/>
          <w:szCs w:val="24"/>
        </w:rPr>
        <w:t>M</w:t>
      </w:r>
      <w:r>
        <w:rPr>
          <w:rFonts w:cs="Arial" w:hAnsi="Arial" w:eastAsia="Arial" w:ascii="Arial"/>
          <w:b/>
          <w:spacing w:val="2"/>
          <w:w w:val="99"/>
          <w:sz w:val="24"/>
          <w:szCs w:val="24"/>
        </w:rPr>
        <w:t>B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4"/>
          <w:w w:val="99"/>
          <w:sz w:val="24"/>
          <w:szCs w:val="24"/>
        </w:rPr>
        <w:t>H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5" w:firstLine="427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7" w:firstLine="494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6" w:firstLine="427"/>
        <w:sectPr>
          <w:pgMar w:header="0" w:footer="0" w:top="1580" w:bottom="280" w:left="1680" w:right="1580"/>
          <w:headerReference w:type="default" r:id="rId12"/>
          <w:pgSz w:w="11920" w:h="16840"/>
        </w:sectPr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6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6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6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1154" w:right="75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2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/>
        <w:ind w:left="1154" w:right="6773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6" w:firstLine="427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-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81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6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1864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01010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582" w:right="76" w:hanging="427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01010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1"/>
        <w:ind w:left="1154" w:right="75" w:firstLine="427"/>
        <w:sectPr>
          <w:pgNumType w:start="19"/>
          <w:pgMar w:header="739" w:footer="0" w:top="960" w:bottom="280" w:left="1680" w:right="1580"/>
          <w:headerReference w:type="default" r:id="rId13"/>
          <w:pgSz w:w="11920" w:h="16840"/>
        </w:sectPr>
      </w:pP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480"/>
        <w:ind w:left="1154" w:right="79"/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154" w:right="76" w:firstLine="427"/>
      </w:pP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79"/>
        <w:ind w:left="1154" w:right="75" w:firstLine="425"/>
      </w:pP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6" w:firstLine="425"/>
        <w:sectPr>
          <w:pgNumType w:start="20"/>
          <w:pgMar w:header="739" w:footer="0" w:top="960" w:bottom="280" w:left="1680" w:right="1580"/>
          <w:headerReference w:type="default" r:id="rId14"/>
          <w:pgSz w:w="11920" w:h="16840"/>
        </w:sectPr>
      </w:pP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2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323232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2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1154" w:right="77"/>
      </w:pP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auto" w:line="480"/>
        <w:ind w:left="1154" w:right="77" w:firstLine="425"/>
      </w:pP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23232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5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2323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23232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23232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23232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ji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23232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323232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323232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323232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3090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1582" w:right="74" w:firstLine="425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01010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01010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01010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2842" w:right="1054"/>
      </w:pP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RD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01010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01010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01010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101010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101010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8" w:lineRule="exact" w:line="260"/>
        <w:ind w:left="2842" w:right="7086"/>
      </w:pPr>
      <w:r>
        <w:rPr>
          <w:rFonts w:cs="Arial" w:hAnsi="Arial" w:eastAsia="Arial" w:ascii="Arial"/>
          <w:color w:val="101010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color w:val="101010"/>
          <w:spacing w:val="2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color w:val="101010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color w:val="101010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color w:val="101010"/>
          <w:spacing w:val="0"/>
          <w:w w:val="100"/>
          <w:position w:val="-1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exact" w:line="200"/>
        <w:ind w:left="697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pgMar w:header="739" w:footer="0" w:top="960" w:bottom="280" w:left="420" w:right="600"/>
          <w:pgSz w:w="11920" w:h="16840"/>
        </w:sectPr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1"/>
        <w:ind w:right="-49"/>
      </w:pPr>
      <w:r>
        <w:br w:type="column"/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  <w:t>a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sectPr>
          <w:type w:val="continuous"/>
          <w:pgSz w:w="11920" w:h="16840"/>
          <w:pgMar w:top="1580" w:bottom="280" w:left="420" w:right="600"/>
          <w:cols w:num="3" w:equalWidth="off">
            <w:col w:w="1818" w:space="3593"/>
            <w:col w:w="3709" w:space="788"/>
            <w:col w:w="99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80" w:bottom="280" w:left="420" w:right="6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938" w:right="-5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9"/>
        <w:ind w:right="-50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58"/>
        <w:ind w:right="2438" w:firstLine="89"/>
        <w:sectPr>
          <w:type w:val="continuous"/>
          <w:pgSz w:w="11920" w:h="16840"/>
          <w:pgMar w:top="1580" w:bottom="280" w:left="420" w:right="600"/>
          <w:cols w:num="3" w:equalWidth="off">
            <w:col w:w="2526" w:space="1777"/>
            <w:col w:w="920" w:space="2315"/>
            <w:col w:w="336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200"/>
        <w:ind w:right="748"/>
      </w:pPr>
      <w:r>
        <w:rPr>
          <w:rFonts w:cs="Times New Roman" w:hAnsi="Times New Roman" w:eastAsia="Times New Roman" w:ascii="Times New Roman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4" w:lineRule="exact" w:line="260"/>
        <w:sectPr>
          <w:type w:val="continuous"/>
          <w:pgSz w:w="11920" w:h="16840"/>
          <w:pgMar w:top="1580" w:bottom="280" w:left="420" w:right="600"/>
        </w:sectPr>
      </w:pPr>
      <w:r>
        <w:rPr>
          <w:sz w:val="26"/>
          <w:szCs w:val="26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62" w:right="-5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9" w:lineRule="exact" w:line="300"/>
        <w:ind w:left="82"/>
        <w:sectPr>
          <w:type w:val="continuous"/>
          <w:pgSz w:w="11920" w:h="16840"/>
          <w:pgMar w:top="1580" w:bottom="280" w:left="420" w:right="600"/>
          <w:cols w:num="2" w:equalWidth="off">
            <w:col w:w="2389" w:space="4151"/>
            <w:col w:w="4360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position w:val="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4"/>
          <w:szCs w:val="24"/>
        </w:rPr>
        <w:t>                                  </w:t>
      </w:r>
      <w:r>
        <w:rPr>
          <w:rFonts w:cs="Times New Roman" w:hAnsi="Times New Roman" w:eastAsia="Times New Roman" w:ascii="Times New Roman"/>
          <w:spacing w:val="42"/>
          <w:w w:val="100"/>
          <w:position w:val="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  <w:sectPr>
          <w:type w:val="continuous"/>
          <w:pgSz w:w="11920" w:h="16840"/>
          <w:pgMar w:top="1580" w:bottom="280" w:left="420" w:right="60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61"/>
        <w:ind w:left="276" w:right="-31" w:hanging="156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right="-56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61"/>
        <w:ind w:left="343" w:right="448" w:hanging="106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7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7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50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-36" w:right="-36"/>
      </w:pPr>
      <w:r>
        <w:rPr>
          <w:rFonts w:cs="Times New Roman" w:hAnsi="Times New Roman" w:eastAsia="Times New Roman" w:ascii="Times New Roman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8"/>
        <w:ind w:left="70" w:right="72"/>
      </w:pPr>
      <w:r>
        <w:rPr>
          <w:rFonts w:cs="Times New Roman" w:hAnsi="Times New Roman" w:eastAsia="Times New Roman" w:ascii="Times New Roman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219"/>
      </w:pP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40"/>
        <w:ind w:left="-38" w:right="-38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                     </w:t>
      </w:r>
      <w:r>
        <w:rPr>
          <w:rFonts w:cs="Times New Roman" w:hAnsi="Times New Roman" w:eastAsia="Times New Roman" w:ascii="Times New Roman"/>
          <w:spacing w:val="38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position w:val="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position w:val="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160"/>
        <w:ind w:right="145"/>
      </w:pPr>
      <w:r>
        <w:rPr>
          <w:rFonts w:cs="Times New Roman" w:hAnsi="Times New Roman" w:eastAsia="Times New Roman" w:ascii="Times New Roman"/>
          <w:spacing w:val="-3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-36" w:right="81"/>
      </w:pPr>
      <w:r>
        <w:rPr>
          <w:rFonts w:cs="Times New Roman" w:hAnsi="Times New Roman" w:eastAsia="Times New Roman" w:ascii="Times New Roman"/>
          <w:spacing w:val="-2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8"/>
        <w:ind w:left="115" w:right="230"/>
        <w:sectPr>
          <w:type w:val="continuous"/>
          <w:pgSz w:w="11920" w:h="16840"/>
          <w:pgMar w:top="1580" w:bottom="280" w:left="420" w:right="600"/>
          <w:cols w:num="8" w:equalWidth="off">
            <w:col w:w="789" w:space="459"/>
            <w:col w:w="1386" w:space="340"/>
            <w:col w:w="698" w:space="147"/>
            <w:col w:w="441" w:space="519"/>
            <w:col w:w="688" w:space="848"/>
            <w:col w:w="541" w:space="551"/>
            <w:col w:w="2036" w:space="618"/>
            <w:col w:w="839"/>
          </w:cols>
        </w:sectPr>
      </w:pPr>
      <w:r>
        <w:rPr>
          <w:rFonts w:cs="Times New Roman" w:hAnsi="Times New Roman" w:eastAsia="Times New Roman" w:ascii="Times New Roman"/>
          <w:spacing w:val="2"/>
          <w:w w:val="9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.02pt;margin-top:319.26pt;width:571.32pt;height:368.64pt;mso-position-horizontal-relative:page;mso-position-vertical-relative:page;z-index:-1564" coordorigin="140,6385" coordsize="11426,7373">
            <v:shape type="#_x0000_t75" style="position:absolute;left:5435;top:6385;width:4661;height:2047">
              <v:imagedata o:title="" r:id="rId15"/>
            </v:shape>
            <v:shape style="position:absolute;left:6166;top:8693;width:1274;height:0" coordorigin="6166,8693" coordsize="1274,0" path="m6166,8693l7440,8693e" filled="f" stroked="t" strokeweight="1.54pt" strokecolor="#000000">
              <v:path arrowok="t"/>
            </v:shape>
            <v:shape style="position:absolute;left:7142;top:9000;width:430;height:706" coordorigin="7142,9000" coordsize="430,706" path="m7548,9000l7142,9689,7169,9706,7572,9014,7548,9000xe" filled="t" fillcolor="#000000" stroked="f">
              <v:path arrowok="t"/>
              <v:fill/>
            </v:shape>
            <v:shape style="position:absolute;left:8278;top:9413;width:1327;height:463" coordorigin="8278,9413" coordsize="1327,463" path="m9598,9413l8278,9847,8285,9876,9605,9442,9598,9413xe" filled="t" fillcolor="#000000" stroked="f">
              <v:path arrowok="t"/>
              <v:fill/>
            </v:shape>
            <v:shape style="position:absolute;left:8189;top:10087;width:1414;height:238" coordorigin="8189,10087" coordsize="1414,238" path="m9598,10325l9602,10296,8191,10087,8189,10116,9598,10325xe" filled="t" fillcolor="#000000" stroked="f">
              <v:path arrowok="t"/>
              <v:fill/>
            </v:shape>
            <v:shape type="#_x0000_t75" style="position:absolute;left:7429;top:7578;width:3600;height:3151">
              <v:imagedata o:title="" r:id="rId16"/>
            </v:shape>
            <v:shape style="position:absolute;left:9900;top:7282;width:1567;height:794" coordorigin="9900,7282" coordsize="1567,794" path="m9900,7680l9903,7712,9910,7744,9940,7805,9988,7862,10052,7914,10130,7960,10222,7999,10272,8017,10325,8032,10380,8045,10437,8056,10497,8064,10558,8071,10621,8075,10685,8076,10749,8075,10812,8071,10873,8064,10932,8056,10989,8045,11044,8032,11097,8017,11147,7999,11238,7960,11316,7914,11380,7862,11427,7805,11457,7744,11467,7680,11465,7647,11444,7584,11406,7525,11350,7470,11279,7420,11194,7377,11097,7341,11044,7326,10989,7313,10932,7302,10873,7293,10812,7287,10749,7283,10685,7282,10621,7283,10558,7287,10497,7293,10437,7302,10380,7313,10325,7326,10272,7341,10222,7358,10130,7398,10052,7444,9988,7497,9940,7554,9910,7615,9903,7647,9900,7680xe" filled="t" fillcolor="#FFFFFF" stroked="f">
              <v:path arrowok="t"/>
              <v:fill/>
            </v:shape>
            <v:shape style="position:absolute;left:9907;top:7272;width:1553;height:407" coordorigin="9907,7272" coordsize="1553,407" path="m11412,7548l11424,7567,11424,7565,11434,7584,11443,7603,11441,7603,11448,7622,11448,7620,11453,7642,11453,7639,11455,7661,11455,7658,11457,7679,11458,7678,11460,7596,11450,7574,11441,7555,11429,7536,11414,7519,11398,7500,11378,7483,11359,7466,11340,7450,11316,7433,11294,7418,11268,7404,11242,7390,11215,7375,11186,7363,11155,7351,11126,7339,11093,7330,11059,7320,11026,7310,10992,7303,10918,7289,10882,7284,10843,7279,10805,7277,10764,7274,10726,7272,10644,7272,10603,7274,10565,7277,10526,7279,10488,7284,10450,7289,10378,7303,10342,7310,10308,7320,10274,7330,10243,7339,10212,7351,10183,7363,10154,7375,10126,7390,10099,7404,10075,7418,10051,7433,10030,7450,10008,7466,9989,7483,9972,7500,9955,7519,9941,7536,9929,7555,9917,7574,9907,7596,9912,7658,9912,7678,9912,7661,9914,7639,9914,7642,9919,7620,9919,7622,9926,7603,9936,7584,9934,7584,9946,7565,9946,7567,9958,7548,9970,7531,9986,7514,10003,7498,10020,7481,10042,7464,10063,7450,10085,7435,10109,7421,10135,7406,10162,7394,10190,7382,10219,7370,10250,7358,10282,7349,10313,7339,10346,7330,10382,7322,10452,7310,10490,7303,10526,7301,10565,7296,10606,7294,10603,7294,10644,7291,10723,7291,10764,7294,10802,7296,10841,7301,10879,7303,10915,7310,10987,7322,11021,7330,11054,7339,11088,7349,11119,7358,11148,7370,11179,7382,11206,7394,11234,7406,11232,7406,11258,7421,11282,7435,11306,7450,11328,7464,11347,7481,11366,7498,11383,7514,11398,7531,11412,7548xe" filled="t" fillcolor="#000000" stroked="f">
              <v:path arrowok="t"/>
              <v:fill/>
            </v:shape>
            <v:shape style="position:absolute;left:9890;top:7596;width:1586;height:490" coordorigin="9890,7596" coordsize="1586,490" path="m11234,7951l11206,7966,11206,7963,11179,7978,11148,7990,11119,7999,11088,8009,11054,8018,11021,8028,10987,8035,10915,8050,10879,8054,10841,8059,10802,8062,10764,8064,10723,8066,10644,8066,10606,8064,10565,8062,10526,8059,10490,8054,10452,8050,10382,8035,10346,8028,10313,8018,10282,8009,10250,7999,10219,7990,10190,7978,10162,7963,10162,7966,10135,7951,10109,7937,10085,7922,10085,7925,10063,7908,10042,7894,10020,7877,10003,7860,10003,7862,9986,7846,9970,7826,9970,7829,9958,7810,9946,7793,9934,7774,9936,7774,9926,7754,9926,7757,9919,7738,9914,7718,9912,7699,9912,7658,9907,7596,9900,7615,9895,7637,9893,7658,9890,7680,9893,7702,9895,7721,9900,7742,9907,7764,9917,7783,9929,7802,9941,7822,9955,7841,9972,7858,9989,7877,10008,7894,10030,7910,10051,7925,10075,7942,10099,7956,10126,7970,10154,7982,10183,7994,10212,8006,10243,8018,10274,8028,10308,8038,10342,8047,10378,8054,10450,8069,10488,8074,10526,8078,10565,8083,10603,8086,10764,8086,10805,8083,10843,8078,10882,8074,10918,8069,10992,8054,11026,8047,11059,8038,11093,8028,11126,8018,11155,8006,11186,7994,11215,7982,11242,7970,11268,7956,11294,7942,11316,7925,11340,7910,11359,7894,11378,7877,11398,7858,11414,7841,11429,7822,11441,7802,11450,7783,11460,7764,11458,7680,11460,7764,11467,7742,11472,7721,11477,7702,11477,7658,11472,7637,11467,7615,11460,7596,11458,7678,11457,7679,11455,7699,11453,7718,11448,7738,11441,7757,11443,7754,11434,7774,11424,7793,11412,7810,11398,7829,11398,7826,11383,7846,11366,7862,11366,7860,11347,7877,11328,7894,11306,7908,11282,7925,11282,7922,11258,7937,11232,7951,11234,7951xe" filled="t" fillcolor="#000000" stroked="f">
              <v:path arrowok="t"/>
              <v:fill/>
            </v:shape>
            <v:shape style="position:absolute;left:2340;top:9022;width:46;height:1126" coordorigin="2340,9022" coordsize="46,1126" path="m2357,10147l2386,10147,2371,9022,2340,9022,2357,10147xe" filled="t" fillcolor="#000000" stroked="f">
              <v:path arrowok="t"/>
              <v:fill/>
            </v:shape>
            <v:shape style="position:absolute;left:3120;top:8693;width:1231;height:0" coordorigin="3120,8693" coordsize="1231,0" path="m3120,8693l4351,8693e" filled="f" stroked="t" strokeweight="1.54pt" strokecolor="#000000">
              <v:path arrowok="t"/>
            </v:shape>
            <v:shape style="position:absolute;left:3120;top:8933;width:811;height:0" coordorigin="3120,8933" coordsize="811,0" path="m3120,8933l3931,8933e" filled="f" stroked="t" strokeweight="1.54pt" strokecolor="#000000">
              <v:path arrowok="t"/>
            </v:shape>
            <v:shape style="position:absolute;left:1186;top:8407;width:1934;height:660" coordorigin="1186,8407" coordsize="1934,660" path="m1186,9067l3120,9067,3120,8407,1186,8407,1186,9067xe" filled="t" fillcolor="#FFFFFF" stroked="f">
              <v:path arrowok="t"/>
              <v:fill/>
            </v:shape>
            <v:shape style="position:absolute;left:1176;top:8398;width:1956;height:660" coordorigin="1176,8398" coordsize="1956,660" path="m1186,9058l1186,8417,1195,8407,3110,8407,3132,8398,1176,8398,1186,9058xe" filled="t" fillcolor="#000000" stroked="f">
              <v:path arrowok="t"/>
              <v:fill/>
            </v:shape>
            <v:shape style="position:absolute;left:1176;top:8398;width:1956;height:679" coordorigin="1176,8398" coordsize="1956,679" path="m3132,9077l3132,8398,3110,8407,1195,8407,1186,8417,1186,9058,1176,8398,1176,9077,3132,9077,1195,9067,1195,8417,3120,8417,3120,9058,3110,9067,3132,9077xe" filled="t" fillcolor="#000000" stroked="f">
              <v:path arrowok="t"/>
              <v:fill/>
            </v:shape>
            <v:shape style="position:absolute;left:1195;top:8417;width:1937;height:660" coordorigin="1195,8417" coordsize="1937,660" path="m3120,8417l3110,8417,3110,9058,1195,9058,1195,9067,3132,9077,3110,9067,3120,9058,3120,8417xe" filled="t" fillcolor="#000000" stroked="f">
              <v:path arrowok="t"/>
              <v:fill/>
            </v:shape>
            <v:shape type="#_x0000_t75" style="position:absolute;left:1190;top:8486;width:1925;height:499">
              <v:imagedata o:title="" r:id="rId17"/>
            </v:shape>
            <v:shape style="position:absolute;left:1987;top:7702;width:79;height:706" coordorigin="1987,7702" coordsize="79,706" path="m2047,8407l2066,8405,2006,7702,1987,7702,2047,8407xe" filled="t" fillcolor="#000000" stroked="f">
              <v:path arrowok="t"/>
              <v:fill/>
            </v:shape>
            <v:shape style="position:absolute;left:1291;top:7133;width:1409;height:583" coordorigin="1291,7133" coordsize="1409,583" path="m1291,7423l1294,7447,1300,7471,1327,7516,1370,7558,1427,7597,1497,7631,1579,7660,1672,7684,1722,7693,1773,7701,1827,7708,1882,7712,1939,7715,1997,7716,2055,7715,2111,7712,2166,7708,2219,7701,2271,7693,2320,7684,2367,7672,2455,7646,2531,7614,2595,7578,2645,7538,2680,7494,2698,7447,2700,7423,2698,7399,2680,7353,2645,7310,2595,7270,2531,7234,2455,7203,2367,7176,2320,7165,2271,7156,2219,7148,2166,7141,2111,7137,2055,7134,1997,7133,1939,7134,1882,7137,1827,7141,1773,7148,1722,7156,1672,7165,1624,7176,1537,7203,1461,7234,1397,7270,1346,7310,1312,7353,1294,7399,1291,7423xe" filled="t" fillcolor="#FFFFFF" stroked="f">
              <v:path arrowok="t"/>
              <v:fill/>
            </v:shape>
            <v:shape style="position:absolute;left:1306;top:7121;width:1406;height:382" coordorigin="1306,7121" coordsize="1406,382" path="m2650,7330l2662,7344,2671,7356,2678,7370,2683,7385,2683,7382,2688,7397,2690,7411,2690,7438,2688,7452,2688,7502,2695,7488,2702,7471,2707,7457,2710,7440,2712,7423,2710,7409,2707,7392,2702,7375,2695,7361,2690,7409,2688,7346,2678,7332,2666,7318,2652,7303,2638,7289,2623,7277,2604,7265,2585,7253,2566,7241,2544,7229,2522,7219,2498,7207,2474,7198,2448,7188,2422,7181,2393,7171,2364,7164,2335,7157,2273,7145,2208,7135,2138,7128,2069,7123,1997,7121,1922,7123,1853,7128,1786,7135,1721,7145,1658,7157,1627,7164,1598,7171,1572,7181,1546,7188,1519,7198,1493,7207,1471,7219,1447,7229,1426,7241,1406,7253,1387,7265,1370,7277,1354,7289,1339,7303,1327,7318,1315,7332,1306,7346,1308,7382,1308,7385,1315,7370,1322,7356,1332,7344,1330,7344,1342,7330,1354,7318,1368,7306,1382,7294,1399,7282,1416,7270,1435,7258,1457,7248,1478,7236,1502,7226,1526,7217,1550,7207,1577,7200,1606,7190,1632,7183,1663,7176,1723,7164,1788,7154,1855,7147,1925,7142,2069,7142,2138,7147,2136,7147,2206,7154,2203,7154,2268,7164,2330,7176,2359,7183,2388,7190,2414,7200,2441,7207,2467,7217,2491,7226,2515,7236,2513,7236,2537,7248,2534,7248,2556,7258,2575,7270,2594,7282,2611,7294,2609,7294,2626,7306,2640,7318,2638,7318,2652,7330,2650,7330xe" filled="t" fillcolor="#000000" stroked="f">
              <v:path arrowok="t"/>
              <v:fill/>
            </v:shape>
            <v:shape style="position:absolute;left:1301;top:7424;width:2;height:13" coordorigin="1301,7424" coordsize="2,13" path="m1301,7426l1301,7438,1303,7438,1301,7424,1301,7426xe" filled="t" fillcolor="#000000" stroked="f">
              <v:path arrowok="t"/>
              <v:fill/>
            </v:shape>
            <v:shape style="position:absolute;left:2652;top:7517;width:14;height:29" coordorigin="2652,7517" coordsize="14,29" path="m2652,7517l2652,7546,2666,7531,2652,7517xe" filled="t" fillcolor="#000000" stroked="f">
              <v:path arrowok="t"/>
              <v:fill/>
            </v:shape>
            <v:shape style="position:absolute;left:2688;top:7346;width:7;height:62" coordorigin="2688,7346" coordsize="7,62" path="m2688,7346l2690,7409,2695,7361,2688,7346xe" filled="t" fillcolor="#000000" stroked="f">
              <v:path arrowok="t"/>
              <v:fill/>
            </v:shape>
            <v:shape style="position:absolute;left:1282;top:7346;width:1406;height:379" coordorigin="1282,7346" coordsize="1406,379" path="m1308,7464l1308,7466,1303,7452,1306,7452,1301,7438,1301,7426,1301,7424,1303,7409,1301,7411,1301,7423,1301,7411,1306,7397,1303,7397,1308,7382,1306,7346,1296,7361,1289,7375,1284,7392,1282,7409,1282,7440,1284,7457,1289,7471,1296,7488,1306,7502,1315,7517,1327,7531,1339,7546,1354,7558,1370,7572,1387,7584,1406,7596,1426,7608,1447,7620,1471,7630,1493,7639,1519,7651,1546,7658,1572,7668,1598,7678,1627,7685,1658,7692,1721,7704,1786,7714,1853,7721,1925,7726,2069,7726,2138,7721,2208,7714,2273,7704,2335,7692,2364,7685,2393,7678,2422,7668,2448,7658,2474,7651,2498,7639,2522,7630,2544,7620,2566,7608,2585,7596,2604,7584,2623,7572,2638,7558,2652,7546,2652,7517,2666,7531,2678,7517,2688,7502,2688,7452,2683,7466,2683,7464,2678,7478,2671,7493,2662,7505,2650,7519,2638,7531,2640,7531,2626,7543,2609,7555,2611,7555,2594,7567,2575,7579,2556,7591,2534,7601,2537,7601,2513,7613,2491,7622,2467,7632,2441,7642,2414,7649,2388,7658,2388,7656,2359,7666,2330,7673,2268,7685,2203,7694,2206,7694,2136,7702,2138,7702,2069,7706,1925,7706,1855,7702,1788,7694,1723,7685,1663,7673,1632,7666,1606,7656,1606,7658,1577,7649,1550,7642,1526,7632,1502,7622,1478,7613,1457,7601,1435,7591,1416,7579,1399,7567,1382,7555,1368,7543,1354,7531,1342,7517,1342,7519,1330,7505,1332,7505,1322,7493,1315,7478,1308,7464xe" filled="t" fillcolor="#000000" stroked="f">
              <v:path arrowok="t"/>
              <v:fill/>
            </v:shape>
            <v:shape style="position:absolute;left:1504;top:7297;width:982;height:252" coordorigin="1504,7297" coordsize="982,252" path="m1504,7549l2485,7549,2485,7297,1504,7297,1504,7549xe" filled="t" fillcolor="#FFFFFF" stroked="f">
              <v:path arrowok="t"/>
              <v:fill/>
            </v:shape>
            <v:shape type="#_x0000_t75" style="position:absolute;left:1502;top:7296;width:984;height:254">
              <v:imagedata o:title="" r:id="rId18"/>
            </v:shape>
            <v:shape style="position:absolute;left:3917;top:8198;width:2534;height:989" coordorigin="3917,8198" coordsize="2534,989" path="m3917,8693l5184,9187,6451,8693,5184,8198,3917,8693xe" filled="t" fillcolor="#FFFFFF" stroked="f">
              <v:path arrowok="t"/>
              <v:fill/>
            </v:shape>
            <v:shape style="position:absolute;left:3888;top:8186;width:2590;height:1013" coordorigin="3888,8186" coordsize="2590,1013" path="m5183,9176l3944,8693,5184,9199,6478,8693,6446,8683,5186,8208,5179,8208,5184,8186,3888,8693,5184,9199,3944,8693,3919,8702,3919,8683,3944,8693,5183,8209,6422,8693,6446,8702,5186,9178,5179,9178,5183,9176xe" filled="t" fillcolor="#000000" stroked="f">
              <v:path arrowok="t"/>
              <v:fill/>
            </v:shape>
            <v:shape style="position:absolute;left:3888;top:8186;width:2590;height:1013" coordorigin="3888,8186" coordsize="2590,1013" path="m5186,9178l6446,8702,6422,8693,5183,9176,5179,9178,5186,9178xe" filled="t" fillcolor="#000000" stroked="f">
              <v:path arrowok="t"/>
              <v:fill/>
            </v:shape>
            <v:shape style="position:absolute;left:3888;top:8186;width:2590;height:1013" coordorigin="3888,8186" coordsize="2590,1013" path="m5186,8208l6446,8683,6478,8693,5184,8186,5179,8208,5186,8208xe" filled="t" fillcolor="#000000" stroked="f">
              <v:path arrowok="t"/>
              <v:fill/>
            </v:shape>
            <v:shape style="position:absolute;left:3888;top:8186;width:2590;height:1013" coordorigin="3888,8186" coordsize="2590,1013" path="m3944,8693l3919,8683,3919,8702,3944,8693xe" filled="t" fillcolor="#000000" stroked="f">
              <v:path arrowok="t"/>
              <v:fill/>
            </v:shape>
            <v:shape style="position:absolute;left:1294;top:12046;width:401;height:643" coordorigin="1294,12046" coordsize="401,643" path="m1668,12046l1294,12674,1320,12689,1694,12060,1668,12046xe" filled="t" fillcolor="#000000" stroked="f">
              <v:path arrowok="t"/>
              <v:fill/>
            </v:shape>
            <v:shape style="position:absolute;left:2340;top:10447;width:46;height:1126" coordorigin="2340,10447" coordsize="46,1126" path="m2357,11573l2386,11570,2371,10447,2340,10447,2357,11573xe" filled="t" fillcolor="#000000" stroked="f">
              <v:path arrowok="t"/>
              <v:fill/>
            </v:shape>
            <v:shape style="position:absolute;left:2796;top:12101;width:830;height:773" coordorigin="2796,12101" coordsize="830,773" path="m3605,12874l3626,12852,2815,12101,2796,12122,3605,12874xe" filled="t" fillcolor="#000000" stroked="f">
              <v:path arrowok="t"/>
              <v:fill/>
            </v:shape>
            <v:shape style="position:absolute;left:3223;top:12022;width:787;height:194" coordorigin="3223,12022" coordsize="787,194" path="m3230,12022l3223,12053,4003,12216,4010,12187,3230,12022xe" filled="t" fillcolor="#000000" stroked="f">
              <v:path arrowok="t"/>
              <v:fill/>
            </v:shape>
            <v:shape style="position:absolute;left:2102;top:12094;width:209;height:862" coordorigin="2102,12094" coordsize="209,862" path="m2282,12955l2311,12948,2131,12094,2102,12098,2282,12955xe" filled="t" fillcolor="#000000" stroked="f">
              <v:path arrowok="t"/>
              <v:fill/>
            </v:shape>
            <v:shape style="position:absolute;left:1397;top:11513;width:1934;height:660" coordorigin="1397,11513" coordsize="1934,660" path="m1397,12173l3331,12173,3331,11513,1397,11513,1397,12173xe" filled="t" fillcolor="#FFFFFF" stroked="f">
              <v:path arrowok="t"/>
              <v:fill/>
            </v:shape>
            <v:shape style="position:absolute;left:1387;top:11503;width:1954;height:660" coordorigin="1387,11503" coordsize="1954,660" path="m1397,12163l1397,11522,1406,11513,3322,11513,3341,11503,1387,11503,1397,12163xe" filled="t" fillcolor="#000000" stroked="f">
              <v:path arrowok="t"/>
              <v:fill/>
            </v:shape>
            <v:shape style="position:absolute;left:1387;top:11503;width:1954;height:679" coordorigin="1387,11503" coordsize="1954,679" path="m3341,12182l3341,11503,3322,11513,1406,11513,1397,11522,1397,12163,1387,11503,1387,12182,3341,12182,1406,12173,1406,11522,3331,11522,3331,12163,3322,12173,3341,12182xe" filled="t" fillcolor="#000000" stroked="f">
              <v:path arrowok="t"/>
              <v:fill/>
            </v:shape>
            <v:shape style="position:absolute;left:1406;top:11522;width:1934;height:660" coordorigin="1406,11522" coordsize="1934,660" path="m3331,11522l3322,11522,3322,12163,1406,12163,1406,12173,3341,12182,3322,12173,3331,12163,3331,11522xe" filled="t" fillcolor="#000000" stroked="f">
              <v:path arrowok="t"/>
              <v:fill/>
            </v:shape>
            <v:shape style="position:absolute;left:1080;top:9667;width:2537;height:989" coordorigin="1080,9667" coordsize="2537,989" path="m1080,10162l2350,10656,3617,10162,2350,9667,1080,10162xe" filled="t" fillcolor="#FFFFFF" stroked="f">
              <v:path arrowok="t"/>
              <v:fill/>
            </v:shape>
            <v:shape style="position:absolute;left:1054;top:9655;width:2590;height:1013" coordorigin="1054,9655" coordsize="2590,1013" path="m2348,10647l1109,10162,2350,10668,3643,10162,3612,10152,2352,9677,2345,9677,2350,9655,1054,10162,2350,10668,1109,10162,1085,10171,1085,10152,1109,10162,2348,9678,3587,10162,3612,10171,2352,10649,2345,10649,2348,10647xe" filled="t" fillcolor="#000000" stroked="f">
              <v:path arrowok="t"/>
              <v:fill/>
            </v:shape>
            <v:shape style="position:absolute;left:1054;top:9655;width:2590;height:1013" coordorigin="1054,9655" coordsize="2590,1013" path="m2352,10649l3612,10171,3587,10162,2348,10647,2345,10649,2352,10649xe" filled="t" fillcolor="#000000" stroked="f">
              <v:path arrowok="t"/>
              <v:fill/>
            </v:shape>
            <v:shape style="position:absolute;left:1054;top:9655;width:2590;height:1013" coordorigin="1054,9655" coordsize="2590,1013" path="m2352,9677l3612,10152,3643,10162,2350,9655,2345,9677,2352,9677xe" filled="t" fillcolor="#000000" stroked="f">
              <v:path arrowok="t"/>
              <v:fill/>
            </v:shape>
            <v:shape style="position:absolute;left:1054;top:9655;width:2590;height:1013" coordorigin="1054,9655" coordsize="2590,1013" path="m1109,10162l1085,10152,1085,10171,1109,10162xe" filled="t" fillcolor="#000000" stroked="f">
              <v:path arrowok="t"/>
              <v:fill/>
            </v:shape>
            <v:shape style="position:absolute;left:9739;top:11546;width:578;height:590" coordorigin="9739,11546" coordsize="578,590" path="m9761,11546l9739,11568,10296,12137,10318,12118,9761,11546xe" filled="t" fillcolor="#000000" stroked="f">
              <v:path arrowok="t"/>
              <v:fill/>
            </v:shape>
            <v:shape style="position:absolute;left:7493;top:11621;width:706;height:490" coordorigin="7493,11621" coordsize="706,490" path="m8182,11621l7493,12084,7510,12110,8198,11645,8182,11621xe" filled="t" fillcolor="#000000" stroked="f">
              <v:path arrowok="t"/>
              <v:fill/>
            </v:shape>
            <v:shape style="position:absolute;left:8237;top:11568;width:358;height:1044" coordorigin="8237,11568" coordsize="358,1044" path="m8266,12612l8594,11578,8568,11568,8237,12602,8266,12612xe" filled="t" fillcolor="#000000" stroked="f">
              <v:path arrowok="t"/>
              <v:fill/>
            </v:shape>
            <v:shape style="position:absolute;left:9062;top:11642;width:389;height:941" coordorigin="9062,11642" coordsize="389,941" path="m9422,12583l9451,12571,9091,11642,9062,11652,9422,12583xe" filled="t" fillcolor="#000000" stroked="f">
              <v:path arrowok="t"/>
              <v:fill/>
            </v:shape>
            <v:shape style="position:absolute;left:6571;top:11227;width:1471;height:60" coordorigin="6571,11227" coordsize="1471,60" path="m8040,11287l8042,11258,6571,11227,6571,11258,8040,11287xe" filled="t" fillcolor="#000000" stroked="f">
              <v:path arrowok="t"/>
              <v:fill/>
            </v:shape>
            <v:shape style="position:absolute;left:7966;top:11033;width:1934;height:660" coordorigin="7966,11033" coordsize="1934,660" path="m7966,11693l9900,11693,9900,11033,7966,11033,7966,11693xe" filled="t" fillcolor="#FFFFFF" stroked="f">
              <v:path arrowok="t"/>
              <v:fill/>
            </v:shape>
            <v:shape style="position:absolute;left:7956;top:11023;width:1956;height:660" coordorigin="7956,11023" coordsize="1956,660" path="m7966,11683l7966,11042,7975,11033,9890,11033,9912,11023,7956,11023,7966,11683xe" filled="t" fillcolor="#000000" stroked="f">
              <v:path arrowok="t"/>
              <v:fill/>
            </v:shape>
            <v:shape style="position:absolute;left:7956;top:11023;width:1956;height:679" coordorigin="7956,11023" coordsize="1956,679" path="m9912,11702l9912,11023,9890,11033,7975,11033,7966,11042,7966,11683,7956,11023,7956,11702,9912,11702,7975,11693,7975,11042,9900,11042,9900,11683,9890,11693,9912,11702xe" filled="t" fillcolor="#000000" stroked="f">
              <v:path arrowok="t"/>
              <v:fill/>
            </v:shape>
            <v:shape style="position:absolute;left:7975;top:11042;width:1937;height:660" coordorigin="7975,11042" coordsize="1937,660" path="m9900,11042l9890,11042,9890,11683,7975,11683,7975,11693,9912,11702,9890,11693,9900,11683,9900,11042xe" filled="t" fillcolor="#000000" stroked="f">
              <v:path arrowok="t"/>
              <v:fill/>
            </v:shape>
            <v:shape type="#_x0000_t75" style="position:absolute;left:6335;top:11922;width:2407;height:1250">
              <v:imagedata o:title="" r:id="rId19"/>
            </v:shape>
            <v:shape type="#_x0000_t75" style="position:absolute;left:8929;top:11802;width:2638;height:1490">
              <v:imagedata o:title="" r:id="rId20"/>
            </v:shape>
            <v:shape style="position:absolute;left:4006;top:11243;width:1574;height:0" coordorigin="4006,11243" coordsize="1574,0" path="m4006,11243l5580,11243e" filled="f" stroked="t" strokeweight="1.66pt" strokecolor="#000000">
              <v:path arrowok="t"/>
            </v:shape>
            <v:shape style="position:absolute;left:4277;top:10733;width:2534;height:989" coordorigin="4277,10733" coordsize="2534,989" path="m4277,11227l5544,11722,6811,11227,5544,10733,4277,11227xe" filled="t" fillcolor="#FFFFFF" stroked="f">
              <v:path arrowok="t"/>
              <v:fill/>
            </v:shape>
            <v:shape style="position:absolute;left:4248;top:10721;width:2590;height:1010" coordorigin="4248,10721" coordsize="2590,1010" path="m5543,11711l4304,11227,5544,11731,6838,11227,6806,11218,5546,10740,5539,10740,5544,10721,4248,11227,5544,11731,4304,11227,4279,11237,4279,11218,4304,11227,5543,10741,6782,11227,6806,11237,5546,11712,5539,11712,5543,11711xe" filled="t" fillcolor="#000000" stroked="f">
              <v:path arrowok="t"/>
              <v:fill/>
            </v:shape>
            <v:shape style="position:absolute;left:4248;top:10721;width:2590;height:1010" coordorigin="4248,10721" coordsize="2590,1010" path="m5546,11712l6806,11237,6782,11227,5543,11711,5539,11712,5546,11712xe" filled="t" fillcolor="#000000" stroked="f">
              <v:path arrowok="t"/>
              <v:fill/>
            </v:shape>
            <v:shape style="position:absolute;left:4248;top:10721;width:2590;height:1010" coordorigin="4248,10721" coordsize="2590,1010" path="m5546,10740l6806,11218,6838,11227,5544,10721,5539,10740,5546,10740xe" filled="t" fillcolor="#000000" stroked="f">
              <v:path arrowok="t"/>
              <v:fill/>
            </v:shape>
            <v:shape style="position:absolute;left:4248;top:10721;width:2590;height:1010" coordorigin="4248,10721" coordsize="2590,1010" path="m4304,11227l4279,11218,4279,11237,4304,11227xe" filled="t" fillcolor="#000000" stroked="f">
              <v:path arrowok="t"/>
              <v:fill/>
            </v:shape>
            <v:shape style="position:absolute;left:3931;top:8933;width:106;height:2326" coordorigin="3931,8933" coordsize="106,2326" path="m4006,11258l4037,11256,3960,8933,3931,8933,4006,11258xe" filled="t" fillcolor="#000000" stroked="f">
              <v:path arrowok="t"/>
              <v:fill/>
            </v:shape>
            <v:shape style="position:absolute;left:3780;top:11902;width:1457;height:600" coordorigin="3780,11902" coordsize="1457,600" path="m3780,12202l3782,12226,3790,12250,3817,12296,3861,12339,3921,12379,3994,12414,4079,12444,4174,12468,4226,12478,4279,12486,4334,12493,4391,12498,4450,12501,4510,12502,4569,12501,4627,12498,4684,12493,4739,12486,4792,12478,4843,12468,4892,12457,4983,12429,5061,12397,5128,12360,5180,12318,5216,12274,5234,12226,5237,12202,5234,12177,5216,12130,5180,12085,5128,12044,5061,12006,4983,11974,4892,11947,4843,11935,4792,11925,4739,11917,4684,11910,4627,11906,4569,11903,4510,11902,4450,11903,4391,11906,4334,11910,4279,11917,4226,11925,4174,11935,4125,11947,4035,11974,3956,12006,3889,12044,3837,12085,3801,12130,3782,12177,3780,12202xe" filled="t" fillcolor="#FFFFFF" stroked="f">
              <v:path arrowok="t"/>
              <v:fill/>
            </v:shape>
            <v:shape style="position:absolute;left:5136;top:12245;width:86;height:120" coordorigin="5136,12245" coordsize="86,120" path="m5184,12298l5172,12312,5158,12324,5143,12338,5136,12365,5155,12353,5172,12341,5186,12326,5198,12312,5210,12298,5222,12283,5218,12245,5213,12259,5213,12257,5206,12271,5196,12286,5184,12300,5184,12298xe" filled="t" fillcolor="#000000" stroked="f">
              <v:path arrowok="t"/>
              <v:fill/>
            </v:shape>
            <v:shape style="position:absolute;left:3770;top:11892;width:1476;height:619" coordorigin="3770,11892" coordsize="1476,619" path="m3876,12338l3859,12324,3845,12312,3833,12298,3833,12300,3821,12286,3823,12286,3811,12271,3814,12271,3804,12257,3804,12259,3799,12245,3794,12230,3792,12216,3792,12187,3794,12173,3794,12175,3799,12158,3799,12161,3804,12146,3814,12132,3811,12132,3823,12118,3821,12120,3833,12106,3845,12091,3845,12094,3859,12079,3876,12067,3874,12067,3893,12055,3910,12043,3931,12031,3953,12019,3974,12010,3998,12000,4022,11990,4049,11981,4078,11971,4075,11971,4104,11964,4133,11954,4164,11947,4195,11942,4226,11935,4294,11926,4363,11918,4435,11914,4510,11911,4584,11914,4582,11914,4654,11918,4723,11926,4790,11935,4822,11942,4853,11947,4884,11954,4913,11964,4942,11971,4968,11981,4994,11990,5018,12000,5042,12010,5066,12019,5088,12031,5086,12031,5107,12043,5126,12055,5124,12055,5143,12067,5158,12079,5172,12094,5172,12091,5184,12106,5196,12120,5196,12118,5206,12132,5213,12146,5218,12161,5218,12158,5222,12175,5222,12173,5225,12190,5225,12187,5227,12202,5225,12216,5222,12230,5218,12245,5222,12283,5230,12266,5237,12252,5242,12235,5244,12218,5246,12202,5244,12185,5242,12168,5237,12154,5230,12137,5222,12122,5210,12108,5198,12094,5186,12079,5172,12065,5155,12050,5136,12038,5117,12026,5098,12014,5074,12002,5052,11990,5028,11981,5002,11971,4975,11962,4946,11952,4918,11945,4889,11935,4858,11928,4826,11921,4793,11916,4726,11906,4656,11899,4584,11894,4510,11892,4433,11894,4361,11899,4291,11906,4224,11916,4190,11921,4159,11928,4128,11935,4099,11945,4070,11952,4042,11962,4015,11971,3991,11981,3965,11990,3943,12002,3922,12014,3900,12026,3881,12038,3864,12050,3847,12065,3830,12079,3818,12094,3806,12108,3794,12122,3787,12137,3780,12154,3775,12168,3773,12185,3770,12202,3773,12218,3775,12235,3780,12252,3787,12266,3794,12283,3806,12298,3818,12312,3830,12326,3847,12341,3864,12353,3881,12365,3900,12379,3922,12391,3943,12401,3965,12413,3991,12422,4015,12434,4042,12444,4070,12451,4099,12461,4128,12468,4159,12475,4190,12482,4224,12490,4291,12499,4361,12506,4433,12511,4584,12511,4656,12506,4726,12499,4793,12490,4826,12482,4858,12475,4889,12468,4918,12461,4946,12451,4975,12444,5002,12434,5028,12422,5052,12413,5074,12401,5098,12391,5117,12379,5136,12365,5143,12338,5143,12336,5124,12350,5126,12350,5107,12362,5086,12372,5088,12372,5066,12384,5042,12396,5042,12394,5018,12406,4994,12415,4968,12425,4942,12432,4913,12442,4884,12449,4853,12456,4822,12463,4790,12468,4723,12478,4654,12487,4582,12490,4584,12490,4510,12492,4435,12490,4363,12487,4294,12478,4226,12468,4195,12463,4164,12456,4133,12449,4104,12442,4075,12432,4078,12432,4049,12425,4022,12415,3998,12406,3974,12394,3974,12396,3953,12384,3931,12372,3910,12360,3910,12362,3893,12350,3874,12336,3876,12338xe" filled="t" fillcolor="#000000" stroked="f">
              <v:path arrowok="t"/>
              <v:fill/>
            </v:shape>
            <v:shape style="position:absolute;left:3792;top:12173;width:2;height:43" coordorigin="3792,12173" coordsize="2,43" path="m3792,12187l3792,12216,3792,12190,3794,12173,3792,12187xe" filled="t" fillcolor="#000000" stroked="f">
              <v:path arrowok="t"/>
              <v:fill/>
            </v:shape>
            <v:shape type="#_x0000_t75" style="position:absolute;left:140;top:12431;width:4361;height:1327">
              <v:imagedata o:title="" r:id="rId21"/>
            </v:shape>
            <v:shape style="position:absolute;left:6437;top:9636;width:1906;height:737" coordorigin="6437,9636" coordsize="1906,737" path="m6437,10373l8342,10373,8342,9636,6437,9636,6437,10373xe" filled="t" fillcolor="#FFFFFF" stroked="f">
              <v:path arrowok="t"/>
              <v:fill/>
            </v:shape>
            <v:shape style="position:absolute;left:6427;top:9626;width:1925;height:734" coordorigin="6427,9626" coordsize="1925,734" path="m6437,10361l6437,9648,6446,9636,8333,9636,8352,9626,6427,9626,6437,10361xe" filled="t" fillcolor="#000000" stroked="f">
              <v:path arrowok="t"/>
              <v:fill/>
            </v:shape>
            <v:shape style="position:absolute;left:6427;top:9626;width:1925;height:756" coordorigin="6427,9626" coordsize="1925,756" path="m8352,10382l8352,9626,8333,9636,6446,9636,6437,9648,6437,10361,6427,9626,6427,10382,8352,10382,6446,10373,6446,9648,8342,9648,8342,10361,8333,10373,8352,10382xe" filled="t" fillcolor="#000000" stroked="f">
              <v:path arrowok="t"/>
              <v:fill/>
            </v:shape>
            <v:shape style="position:absolute;left:6446;top:9648;width:1906;height:734" coordorigin="6446,9648" coordsize="1906,734" path="m8342,9648l8333,9648,8333,10361,6446,10361,6446,10373,8352,10382,8333,10373,8342,10361,8342,9648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414"/>
        <w:sectPr>
          <w:type w:val="continuous"/>
          <w:pgSz w:w="11920" w:h="16840"/>
          <w:pgMar w:top="1580" w:bottom="280" w:left="420" w:right="60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 w:lineRule="auto" w:line="480"/>
        <w:ind w:left="2502" w:right="894" w:firstLine="425"/>
      </w:pP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2F2F2F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2F2F2F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2F2F2F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2F2F2F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F2F2F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F2F2F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2F2F2F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color w:val="2F2F2F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color w:val="2F2F2F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2926"/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3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54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44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49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66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ak-a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310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ki</w:t>
            </w:r>
          </w:p>
        </w:tc>
      </w:tr>
      <w:tr>
        <w:trPr>
          <w:trHeight w:val="310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Air</w:t>
            </w:r>
          </w:p>
        </w:tc>
      </w:tr>
      <w:tr>
        <w:trPr>
          <w:trHeight w:val="310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ack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lly</w:t>
            </w:r>
          </w:p>
        </w:tc>
      </w:tr>
    </w:tbl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2926"/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3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54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44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49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66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17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53" w:right="55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ak-a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</w:t>
            </w:r>
          </w:p>
        </w:tc>
        <w:tc>
          <w:tcPr>
            <w:tcW w:w="19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4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312" w:hRule="exact"/>
        </w:trPr>
        <w:tc>
          <w:tcPr>
            <w:tcW w:w="17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</w:p>
        </w:tc>
        <w:tc>
          <w:tcPr>
            <w:tcW w:w="193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ki</w:t>
            </w:r>
          </w:p>
        </w:tc>
      </w:tr>
      <w:tr>
        <w:trPr>
          <w:trHeight w:val="310" w:hRule="exact"/>
        </w:trPr>
        <w:tc>
          <w:tcPr>
            <w:tcW w:w="17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asa</w:t>
            </w:r>
          </w:p>
        </w:tc>
        <w:tc>
          <w:tcPr>
            <w:tcW w:w="19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8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Air</w:t>
            </w:r>
          </w:p>
        </w:tc>
      </w:tr>
      <w:tr>
        <w:trPr>
          <w:trHeight w:val="310" w:hRule="exact"/>
        </w:trPr>
        <w:tc>
          <w:tcPr>
            <w:tcW w:w="174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93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ack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lly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92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5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7" w:hRule="exact"/>
        </w:trPr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63" w:right="36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766" w:right="76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0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5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17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553" w:right="55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ak-a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310" w:hRule="exact"/>
        </w:trPr>
        <w:tc>
          <w:tcPr>
            <w:tcW w:w="17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ki</w:t>
            </w:r>
          </w:p>
        </w:tc>
      </w:tr>
      <w:tr>
        <w:trPr>
          <w:trHeight w:val="310" w:hRule="exact"/>
        </w:trPr>
        <w:tc>
          <w:tcPr>
            <w:tcW w:w="174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Air</w:t>
            </w:r>
          </w:p>
        </w:tc>
      </w:tr>
      <w:tr>
        <w:trPr>
          <w:trHeight w:val="310" w:hRule="exact"/>
        </w:trPr>
        <w:tc>
          <w:tcPr>
            <w:tcW w:w="174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ack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lly</w:t>
            </w:r>
          </w:p>
        </w:tc>
      </w:tr>
    </w:tbl>
    <w:p>
      <w:pPr>
        <w:sectPr>
          <w:pgMar w:header="739" w:footer="0" w:top="960" w:bottom="280" w:left="760" w:right="760"/>
          <w:pgSz w:w="11920" w:h="16840"/>
        </w:sectPr>
      </w:pP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874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79"/>
        <w:ind w:left="2302" w:right="1414" w:firstLine="42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480"/>
        <w:ind w:left="2302" w:right="1415" w:firstLine="42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28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288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ak-A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312" w:hRule="exact"/>
        </w:trPr>
        <w:tc>
          <w:tcPr>
            <w:tcW w:w="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32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32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310" w:hRule="exact"/>
        </w:trPr>
        <w:tc>
          <w:tcPr>
            <w:tcW w:w="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asa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310" w:hRule="exact"/>
        </w:trPr>
        <w:tc>
          <w:tcPr>
            <w:tcW w:w="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28"/>
        <w:sectPr>
          <w:pgMar w:header="739" w:footer="0" w:top="960" w:bottom="280" w:left="960" w:right="240"/>
          <w:pgSz w:w="11920" w:h="16840"/>
        </w:sectPr>
      </w:pPr>
      <w:r>
        <w:pict>
          <v:shape type="#_x0000_t202" style="position:absolute;margin-left:68.47pt;margin-top:13.9832pt;width:510.15pt;height:47.5002pt;mso-position-horizontal-relative:page;mso-position-vertical-relative:paragraph;z-index:-15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0" w:hRule="exact"/>
                    </w:trPr>
                    <w:tc>
                      <w:tcPr>
                        <w:tcW w:w="6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ma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99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1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99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6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right"/>
                          <w:spacing w:before="29"/>
                          <w:ind w:right="10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2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right"/>
                          <w:spacing w:before="29"/>
                          <w:ind w:right="103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1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6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right"/>
                          <w:spacing w:before="29"/>
                          <w:ind w:right="101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2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Calibri" w:hAnsi="Calibri" w:eastAsia="Calibri" w:ascii="Calibri"/>
                            <w:spacing w:val="-3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29"/>
                          <w:ind w:left="10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right"/>
                          <w:spacing w:before="29"/>
                          <w:ind w:right="103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1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508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2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0" w:hRule="exact"/>
        </w:trPr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2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aka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0" w:hRule="exact"/>
        </w:trPr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2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2" w:hRule="exact"/>
        </w:trPr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2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ack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32"/>
              <w:ind w:right="1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227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9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3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0" w:hRule="exact"/>
        </w:trPr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3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ki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0" w:hRule="exact"/>
        </w:trPr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3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Air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12" w:hRule="exact"/>
        </w:trPr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3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lly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9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29"/>
              <w:ind w:right="1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52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09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5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2" w:hRule="exact"/>
        </w:trPr>
        <w:tc>
          <w:tcPr>
            <w:tcW w:w="5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12"/>
            </w:pP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68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56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33"/>
            </w:pP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64" w:hRule="exact"/>
        </w:trPr>
        <w:tc>
          <w:tcPr>
            <w:tcW w:w="7082" w:type="dxa"/>
            <w:gridSpan w:val="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150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405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spacing w:lineRule="auto" w:line="360"/>
              <w:ind w:left="705" w:right="57" w:hanging="360"/>
            </w:pP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  <w:t>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spacing w:before="2" w:lineRule="auto" w:line="360"/>
              <w:ind w:left="704" w:right="59" w:hanging="360"/>
            </w:pP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  <w:t>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739" w:footer="0" w:top="960" w:bottom="280" w:left="740" w:right="4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22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345"/>
            </w:pP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  <w:t>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359"/>
              <w:ind w:left="705" w:right="59"/>
            </w:pP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spacing w:before="6" w:lineRule="auto" w:line="359"/>
              <w:ind w:left="705" w:right="59" w:hanging="360"/>
            </w:pP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  <w:t>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both"/>
              <w:spacing w:before="6" w:lineRule="auto" w:line="360"/>
              <w:ind w:left="705" w:right="58" w:hanging="360"/>
            </w:pPr>
            <w:r>
              <w:rPr>
                <w:rFonts w:cs="Wingdings" w:hAnsi="Wingdings" w:eastAsia="Wingdings" w:ascii="Wingdings"/>
                <w:spacing w:val="0"/>
                <w:w w:val="100"/>
                <w:sz w:val="24"/>
                <w:szCs w:val="24"/>
              </w:rPr>
              <w:t>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562" w:hRule="exact"/>
        </w:trPr>
        <w:tc>
          <w:tcPr>
            <w:tcW w:w="48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53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359"/>
              <w:ind w:left="102" w:right="441"/>
            </w:pP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ili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50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53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 w:lineRule="auto" w:line="360"/>
              <w:ind w:left="102" w:right="120"/>
            </w:pP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ili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ll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666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-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auto" w:line="360"/>
              <w:ind w:left="102" w:right="225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4"/>
                <w:szCs w:val="2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58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480"/>
        <w:ind w:left="1154" w:right="189" w:firstLine="42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"/>
        <w:ind w:left="1154"/>
        <w:sectPr>
          <w:pgMar w:header="739" w:footer="0" w:top="960" w:bottom="280" w:left="1680" w:right="1580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411" w:right="2942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5"/>
          <w:w w:val="99"/>
          <w:sz w:val="24"/>
          <w:szCs w:val="24"/>
        </w:rPr>
        <w:t>A</w:t>
      </w:r>
      <w:r>
        <w:rPr>
          <w:rFonts w:cs="Arial" w:hAnsi="Arial" w:eastAsia="Arial" w:ascii="Arial"/>
          <w:b/>
          <w:spacing w:val="4"/>
          <w:w w:val="99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99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8"/>
        <w:ind w:left="1154" w:right="74" w:hanging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77" w:hanging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i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i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78" w:hanging="566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i: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76" w:hanging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Ö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–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550" w:right="8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5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54" w:right="76" w:hanging="56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"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sectPr>
      <w:pgMar w:header="739" w:footer="0" w:top="960" w:bottom="280" w:left="1680" w:right="15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3.96pt;margin-top:35.9565pt;width:7.30443pt;height:14pt;mso-position-horizontal-relative:page;mso-position-vertical-relative:page;z-index:-15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ii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4.92pt;margin-top:35.9565pt;width:17.388pt;height:14pt;mso-position-horizontal-relative:page;mso-position-vertical-relative:page;z-index:-15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1.2pt;margin-top:35.9565pt;width:9.94441pt;height:14pt;mso-position-horizontal-relative:page;mso-position-vertical-relative:page;z-index:-15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iii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1.52pt;margin-top:35.9565pt;width:10.6681pt;height:14pt;mso-position-horizontal-relative:page;mso-position-vertical-relative:page;z-index:-15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4.92pt;margin-top:35.9565pt;width:17.388pt;height:14pt;mso-position-horizontal-relative:page;mso-position-vertical-relative:page;z-index:-15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4.92pt;margin-top:35.9565pt;width:17.388pt;height:14pt;mso-position-horizontal-relative:page;mso-position-vertical-relative:page;z-index:-15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4.92pt;margin-top:35.9565pt;width:17.388pt;height:14pt;mso-position-horizontal-relative:page;mso-position-vertical-relative:page;z-index:-15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